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7F" w:rsidRDefault="00A02FD2" w:rsidP="00C24E9C">
      <w:pPr>
        <w:jc w:val="center"/>
      </w:pPr>
      <w:r>
        <w:rPr>
          <w:b/>
        </w:rPr>
        <w:t xml:space="preserve">Ejercicios </w:t>
      </w:r>
      <w:r w:rsidR="004104AD">
        <w:rPr>
          <w:b/>
        </w:rPr>
        <w:t>Funciones</w:t>
      </w:r>
      <w:r w:rsidR="006A1B51">
        <w:rPr>
          <w:b/>
        </w:rPr>
        <w:t>,</w:t>
      </w:r>
      <w:r w:rsidR="006A1B51" w:rsidRPr="006A1B51">
        <w:rPr>
          <w:b/>
        </w:rPr>
        <w:t xml:space="preserve"> </w:t>
      </w:r>
      <w:proofErr w:type="spellStart"/>
      <w:r w:rsidR="006A1B51">
        <w:rPr>
          <w:b/>
        </w:rPr>
        <w:t>Arrays</w:t>
      </w:r>
      <w:proofErr w:type="spellEnd"/>
      <w:r w:rsidR="004104AD">
        <w:rPr>
          <w:b/>
        </w:rPr>
        <w:t xml:space="preserve"> y </w:t>
      </w:r>
      <w:r>
        <w:rPr>
          <w:b/>
        </w:rPr>
        <w:t>Objetos</w:t>
      </w:r>
      <w:r w:rsidR="009466E1">
        <w:rPr>
          <w:b/>
        </w:rPr>
        <w:t xml:space="preserve"> JavaScript -</w:t>
      </w:r>
      <w:r w:rsidR="005B4E93">
        <w:rPr>
          <w:b/>
        </w:rPr>
        <w:t xml:space="preserve"> Hoja 3</w:t>
      </w:r>
      <w:r w:rsidR="00185941">
        <w:rPr>
          <w:b/>
        </w:rPr>
        <w:t>.4</w:t>
      </w:r>
    </w:p>
    <w:p w:rsidR="00723A7F" w:rsidRDefault="00723A7F" w:rsidP="00C24E9C">
      <w:pPr>
        <w:jc w:val="both"/>
        <w:rPr>
          <w:rFonts w:cs="Times New Roman"/>
          <w:b/>
          <w:u w:val="single"/>
        </w:rPr>
      </w:pPr>
    </w:p>
    <w:p w:rsidR="003E0AC5" w:rsidRDefault="003E0AC5" w:rsidP="00427A4E">
      <w:pPr>
        <w:pStyle w:val="NormalWeb"/>
        <w:numPr>
          <w:ilvl w:val="0"/>
          <w:numId w:val="5"/>
        </w:numPr>
        <w:jc w:val="both"/>
      </w:pPr>
      <w:r>
        <w:t>Dados dos números que i</w:t>
      </w:r>
      <w:r w:rsidR="00DA3BD7">
        <w:t>ntroduciremos desde la pantalla</w:t>
      </w:r>
      <w:r>
        <w:t>:</w:t>
      </w:r>
    </w:p>
    <w:p w:rsidR="003E0AC5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>
        <w:t>Comprueba si el primero es mayor que el segundo.</w:t>
      </w:r>
    </w:p>
    <w:p w:rsidR="003E0AC5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>
        <w:t>Comprueba si el segundo es positivo.</w:t>
      </w:r>
    </w:p>
    <w:p w:rsidR="003E0AC5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>
        <w:t>Comprueba si el primero es negativo o distinto de cero.</w:t>
      </w:r>
    </w:p>
    <w:p w:rsidR="003E0AC5" w:rsidRDefault="003E0AC5" w:rsidP="003E0AC5">
      <w:pPr>
        <w:pStyle w:val="NormalWeb"/>
        <w:numPr>
          <w:ilvl w:val="0"/>
          <w:numId w:val="1"/>
        </w:numPr>
        <w:ind w:left="1434" w:hanging="357"/>
        <w:jc w:val="both"/>
      </w:pPr>
      <w:r>
        <w:t>Comprueba si al sumar 1 al primero lo convertimos en mayor o igual que el segundo.</w:t>
      </w:r>
    </w:p>
    <w:p w:rsidR="00F273D5" w:rsidRDefault="00F273D5" w:rsidP="00F273D5">
      <w:pPr>
        <w:pStyle w:val="NormalWeb"/>
        <w:jc w:val="both"/>
      </w:pPr>
      <w:r>
        <w:t>Si no se introduce ningún número debe aparecer de nuevo la solicitud.</w:t>
      </w:r>
    </w:p>
    <w:p w:rsidR="00427A4E" w:rsidRDefault="00427A4E" w:rsidP="00EA41F1">
      <w:pPr>
        <w:pStyle w:val="NormalWeb"/>
        <w:jc w:val="both"/>
      </w:pPr>
      <w:r>
        <w:t>Debe haber una función de usuario</w:t>
      </w:r>
      <w:r w:rsidRPr="00427A4E">
        <w:t xml:space="preserve"> con argumentos y retorno de valor por cada comprobación</w:t>
      </w:r>
      <w:r>
        <w:t>.</w:t>
      </w:r>
    </w:p>
    <w:p w:rsidR="00C17FAD" w:rsidRDefault="00C17FAD" w:rsidP="00C17FAD">
      <w:pPr>
        <w:pStyle w:val="NormalWeb"/>
        <w:numPr>
          <w:ilvl w:val="0"/>
          <w:numId w:val="5"/>
        </w:numPr>
        <w:jc w:val="both"/>
      </w:pPr>
      <w:r>
        <w:t>Crea una página Web que valide la letra del Documento Nacional de Identidad</w:t>
      </w:r>
      <w:r w:rsidRPr="00AE4022">
        <w:t xml:space="preserve"> </w:t>
      </w:r>
      <w:r>
        <w:t>introducido por un usuario.</w:t>
      </w:r>
    </w:p>
    <w:p w:rsidR="00C17FAD" w:rsidRDefault="00C17FAD" w:rsidP="00C17FAD">
      <w:pPr>
        <w:pStyle w:val="NormalWeb"/>
        <w:jc w:val="both"/>
      </w:pPr>
      <w:r>
        <w:t xml:space="preserve">El cálculo de la letra del DNI es un proceso matemático sencillo que se basa en obtener el resto de la división entera del número de DNI y el número 23. A partir del resto de la división, se obtiene la letra seleccionándola dentro de un </w:t>
      </w:r>
      <w:proofErr w:type="spellStart"/>
      <w:r>
        <w:t>array</w:t>
      </w:r>
      <w:proofErr w:type="spellEnd"/>
      <w:r>
        <w:t xml:space="preserve"> de letras.</w:t>
      </w:r>
    </w:p>
    <w:p w:rsidR="00C17FAD" w:rsidRPr="00D4706D" w:rsidRDefault="00C17FAD" w:rsidP="00C17FAD">
      <w:pPr>
        <w:pStyle w:val="NormalWeb"/>
        <w:jc w:val="both"/>
      </w:pPr>
      <w:r>
        <w:t>El</w:t>
      </w:r>
      <w:r w:rsidR="004F284D">
        <w:t xml:space="preserve"> </w:t>
      </w:r>
      <w:proofErr w:type="spellStart"/>
      <w:r w:rsidR="00610CA7">
        <w:t>array</w:t>
      </w:r>
      <w:proofErr w:type="spellEnd"/>
      <w:r>
        <w:t xml:space="preserve"> de letras es</w:t>
      </w:r>
      <w:r w:rsidR="00B508C3">
        <w:t xml:space="preserve">: </w:t>
      </w:r>
      <w:r w:rsidR="00B508C3" w:rsidRPr="00B508C3">
        <w:t>'T','R','W','A','G','M','Y','F','P','D','X','B','N','J','Z','S','</w:t>
      </w:r>
      <w:r w:rsidR="001B0973">
        <w:t>Q','V','H','L','C','K','E','T'</w:t>
      </w:r>
      <w:r w:rsidRPr="005747D7">
        <w:t>.</w:t>
      </w:r>
    </w:p>
    <w:p w:rsidR="00C17FAD" w:rsidRDefault="00C17FAD" w:rsidP="00C17FAD">
      <w:pPr>
        <w:pStyle w:val="NormalWeb"/>
        <w:jc w:val="both"/>
      </w:pPr>
      <w:r>
        <w:t xml:space="preserve">Por tanto, si el resto de la división es </w:t>
      </w:r>
      <w:r w:rsidRPr="00C24E9C">
        <w:t>0</w:t>
      </w:r>
      <w:r>
        <w:t xml:space="preserve">, la letra del DNI es la </w:t>
      </w:r>
      <w:r w:rsidRPr="00C24E9C">
        <w:t>T</w:t>
      </w:r>
      <w:r>
        <w:t xml:space="preserve"> o si el resto es </w:t>
      </w:r>
      <w:r w:rsidRPr="00C24E9C">
        <w:t>3</w:t>
      </w:r>
      <w:r>
        <w:t xml:space="preserve">, la letra es la </w:t>
      </w:r>
      <w:r w:rsidRPr="00C24E9C">
        <w:t>A</w:t>
      </w:r>
      <w:r>
        <w:t>.</w:t>
      </w:r>
    </w:p>
    <w:p w:rsidR="00C17FAD" w:rsidRDefault="00C17FAD" w:rsidP="00C17FAD">
      <w:pPr>
        <w:pStyle w:val="NormalWeb"/>
        <w:jc w:val="both"/>
      </w:pPr>
      <w:r>
        <w:t>El DNI debe ser introducido desde una ventana emergente, que deberá volver a aparecer mientras no sea correcto. Cuando sea correcto, se indicará en un mensaje también en una ventana emergente.</w:t>
      </w:r>
    </w:p>
    <w:p w:rsidR="00C17FAD" w:rsidRDefault="0011651A" w:rsidP="00C17FAD">
      <w:pPr>
        <w:pStyle w:val="NormalWeb"/>
        <w:jc w:val="both"/>
      </w:pPr>
      <w:r>
        <w:t>Debe haber una función de usuario con argumento</w:t>
      </w:r>
      <w:r w:rsidRPr="00427A4E">
        <w:t xml:space="preserve"> y retorno de valor</w:t>
      </w:r>
      <w:r>
        <w:t xml:space="preserve">. </w:t>
      </w:r>
      <w:r w:rsidR="00610CA7">
        <w:t>Debes</w:t>
      </w:r>
      <w:r w:rsidR="00C17FAD">
        <w:t xml:space="preserve"> </w:t>
      </w:r>
      <w:r w:rsidR="009C32BE">
        <w:t>usar</w:t>
      </w:r>
      <w:r w:rsidR="00C17FAD">
        <w:t xml:space="preserve"> la clase </w:t>
      </w:r>
      <w:proofErr w:type="spellStart"/>
      <w:r w:rsidR="00610CA7">
        <w:t>Array</w:t>
      </w:r>
      <w:proofErr w:type="spellEnd"/>
      <w:r>
        <w:t>.</w:t>
      </w:r>
      <w:bookmarkStart w:id="0" w:name="_GoBack"/>
      <w:bookmarkEnd w:id="0"/>
    </w:p>
    <w:p w:rsidR="00C24E9C" w:rsidRDefault="00033807" w:rsidP="00C24E9C">
      <w:pPr>
        <w:pStyle w:val="NormalWeb"/>
        <w:numPr>
          <w:ilvl w:val="0"/>
          <w:numId w:val="5"/>
        </w:numPr>
        <w:jc w:val="both"/>
      </w:pPr>
      <w:r w:rsidRPr="00033807">
        <w:t xml:space="preserve">Crea un script que defina un objeto llamado </w:t>
      </w:r>
      <w:r w:rsidR="00DE0263">
        <w:t>“</w:t>
      </w:r>
      <w:proofErr w:type="spellStart"/>
      <w:r w:rsidRPr="00033807">
        <w:t>ProductosAlimenticios</w:t>
      </w:r>
      <w:proofErr w:type="spellEnd"/>
      <w:r w:rsidR="00DE0263">
        <w:t>”</w:t>
      </w:r>
      <w:r w:rsidRPr="00033807">
        <w:t>. Este objeto debe presentar las</w:t>
      </w:r>
      <w:r>
        <w:t xml:space="preserve"> </w:t>
      </w:r>
      <w:r w:rsidRPr="00033807">
        <w:t xml:space="preserve">propiedades </w:t>
      </w:r>
      <w:r w:rsidR="00770813">
        <w:t>“</w:t>
      </w:r>
      <w:r w:rsidRPr="00033807">
        <w:t>código</w:t>
      </w:r>
      <w:r w:rsidR="00770813">
        <w:t>”</w:t>
      </w:r>
      <w:r w:rsidRPr="00033807">
        <w:t xml:space="preserve">, </w:t>
      </w:r>
      <w:r w:rsidR="00770813">
        <w:t>“</w:t>
      </w:r>
      <w:r w:rsidRPr="00033807">
        <w:t>nombre</w:t>
      </w:r>
      <w:r w:rsidR="00770813">
        <w:t>”</w:t>
      </w:r>
      <w:r w:rsidRPr="00033807">
        <w:t xml:space="preserve"> y </w:t>
      </w:r>
      <w:r w:rsidR="00770813">
        <w:t>“</w:t>
      </w:r>
      <w:r w:rsidRPr="00033807">
        <w:t>precio</w:t>
      </w:r>
      <w:r w:rsidR="00770813">
        <w:t>”</w:t>
      </w:r>
      <w:r w:rsidRPr="00033807">
        <w:t xml:space="preserve">, además del método </w:t>
      </w:r>
      <w:r w:rsidR="00DE0263">
        <w:t>“</w:t>
      </w:r>
      <w:proofErr w:type="spellStart"/>
      <w:r w:rsidRPr="00033807">
        <w:t>imprimeDatos</w:t>
      </w:r>
      <w:proofErr w:type="spellEnd"/>
      <w:r w:rsidR="00DE0263">
        <w:t>”</w:t>
      </w:r>
      <w:r w:rsidRPr="00033807">
        <w:t>, el cual escribe por pantalla los</w:t>
      </w:r>
      <w:r>
        <w:t xml:space="preserve"> </w:t>
      </w:r>
      <w:r w:rsidRPr="00033807">
        <w:t>valores de sus p</w:t>
      </w:r>
      <w:r w:rsidR="00216428">
        <w:t>ropiedades. Posteriormente, crea</w:t>
      </w:r>
      <w:r w:rsidRPr="00033807">
        <w:t xml:space="preserve"> tres in</w:t>
      </w:r>
      <w:r w:rsidR="00216428">
        <w:t>stancias de este objeto y guárda</w:t>
      </w:r>
      <w:r w:rsidRPr="00033807">
        <w:t xml:space="preserve">las en un </w:t>
      </w:r>
      <w:proofErr w:type="spellStart"/>
      <w:r w:rsidRPr="00033807">
        <w:t>array</w:t>
      </w:r>
      <w:proofErr w:type="spellEnd"/>
      <w:r w:rsidRPr="00033807">
        <w:t>. Con la</w:t>
      </w:r>
      <w:r>
        <w:t xml:space="preserve"> </w:t>
      </w:r>
      <w:r w:rsidRPr="00033807">
        <w:t xml:space="preserve">ayuda del bucle </w:t>
      </w:r>
      <w:r w:rsidR="00C03417">
        <w:t>“</w:t>
      </w:r>
      <w:proofErr w:type="spellStart"/>
      <w:r w:rsidRPr="00033807">
        <w:t>for</w:t>
      </w:r>
      <w:proofErr w:type="spellEnd"/>
      <w:r w:rsidR="00C03417">
        <w:t>”</w:t>
      </w:r>
      <w:r w:rsidR="00216428">
        <w:t>, utiliza</w:t>
      </w:r>
      <w:r w:rsidRPr="00033807">
        <w:t xml:space="preserve"> el método </w:t>
      </w:r>
      <w:r w:rsidR="00DE0263">
        <w:t>“</w:t>
      </w:r>
      <w:proofErr w:type="spellStart"/>
      <w:r w:rsidRPr="00033807">
        <w:t>imprimeDatos</w:t>
      </w:r>
      <w:proofErr w:type="spellEnd"/>
      <w:r w:rsidR="00DE0263">
        <w:t>”</w:t>
      </w:r>
      <w:r w:rsidRPr="00033807">
        <w:t xml:space="preserve"> para mostrar por pantalla los valores de los tres objetos</w:t>
      </w:r>
      <w:r>
        <w:t xml:space="preserve"> </w:t>
      </w:r>
      <w:r w:rsidRPr="00033807">
        <w:t>instanciados.</w:t>
      </w:r>
    </w:p>
    <w:p w:rsidR="00810A5D" w:rsidRDefault="00810A5D" w:rsidP="00810A5D">
      <w:pPr>
        <w:pStyle w:val="NormalWeb"/>
        <w:jc w:val="both"/>
      </w:pPr>
      <w:r>
        <w:t>No debes usar el iniciador de objetos.</w:t>
      </w:r>
    </w:p>
    <w:p w:rsidR="003F3F23" w:rsidRDefault="003F3F23" w:rsidP="003F3F23">
      <w:pPr>
        <w:pStyle w:val="NormalWeb"/>
        <w:jc w:val="both"/>
      </w:pPr>
    </w:p>
    <w:p w:rsidR="003F3F23" w:rsidRDefault="003F3F23" w:rsidP="003F3F23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  <w:r w:rsidR="002901B9" w:rsidRPr="002901B9">
        <w:t xml:space="preserve"> </w:t>
      </w:r>
      <w:r w:rsidR="002901B9">
        <w:t xml:space="preserve">Todos los archivos se deben subir comprimidos </w:t>
      </w:r>
      <w:r w:rsidR="009E45BA">
        <w:t xml:space="preserve">en un archivo </w:t>
      </w:r>
      <w:r w:rsidR="002901B9">
        <w:t>con el formato “D</w:t>
      </w:r>
      <w:r w:rsidR="005066C2">
        <w:t>WEC_Apellido1_Nombre_Ejerc</w:t>
      </w:r>
      <w:r w:rsidR="0022580C">
        <w:t>3.</w:t>
      </w:r>
      <w:r w:rsidR="00600B60">
        <w:t>4</w:t>
      </w:r>
      <w:r w:rsidR="002901B9">
        <w:t>.zip”.</w:t>
      </w:r>
    </w:p>
    <w:p w:rsidR="003F3F23" w:rsidRDefault="003F3F23" w:rsidP="003F3F23">
      <w:pPr>
        <w:pStyle w:val="NormalWeb"/>
        <w:jc w:val="both"/>
      </w:pPr>
    </w:p>
    <w:p w:rsidR="00033807" w:rsidRDefault="00033807" w:rsidP="00033807">
      <w:pPr>
        <w:pStyle w:val="NormalWeb"/>
        <w:jc w:val="both"/>
      </w:pPr>
    </w:p>
    <w:sectPr w:rsidR="00033807" w:rsidSect="002551B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altName w:val="MS Gothic"/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CE"/>
    <w:rsid w:val="00033807"/>
    <w:rsid w:val="0011651A"/>
    <w:rsid w:val="001733CD"/>
    <w:rsid w:val="00185941"/>
    <w:rsid w:val="001B0973"/>
    <w:rsid w:val="001C4CD9"/>
    <w:rsid w:val="00216428"/>
    <w:rsid w:val="0022580C"/>
    <w:rsid w:val="002551B2"/>
    <w:rsid w:val="002901B9"/>
    <w:rsid w:val="002C54CE"/>
    <w:rsid w:val="002E0568"/>
    <w:rsid w:val="00357629"/>
    <w:rsid w:val="0036176C"/>
    <w:rsid w:val="003E0AC5"/>
    <w:rsid w:val="003E1149"/>
    <w:rsid w:val="003E2A06"/>
    <w:rsid w:val="003F3F23"/>
    <w:rsid w:val="004104AD"/>
    <w:rsid w:val="00427A4E"/>
    <w:rsid w:val="004F284D"/>
    <w:rsid w:val="005066C2"/>
    <w:rsid w:val="005B4E93"/>
    <w:rsid w:val="00600B60"/>
    <w:rsid w:val="00610CA7"/>
    <w:rsid w:val="00646726"/>
    <w:rsid w:val="006A1B51"/>
    <w:rsid w:val="006C7255"/>
    <w:rsid w:val="006D5943"/>
    <w:rsid w:val="00723A7F"/>
    <w:rsid w:val="00741003"/>
    <w:rsid w:val="007531E9"/>
    <w:rsid w:val="00770813"/>
    <w:rsid w:val="00797850"/>
    <w:rsid w:val="00810A5D"/>
    <w:rsid w:val="009466E1"/>
    <w:rsid w:val="009C32BE"/>
    <w:rsid w:val="009E45BA"/>
    <w:rsid w:val="00A02FD2"/>
    <w:rsid w:val="00A04E2E"/>
    <w:rsid w:val="00A735B0"/>
    <w:rsid w:val="00B508C3"/>
    <w:rsid w:val="00B6458C"/>
    <w:rsid w:val="00C03417"/>
    <w:rsid w:val="00C17FAD"/>
    <w:rsid w:val="00C24E9C"/>
    <w:rsid w:val="00CF7D8C"/>
    <w:rsid w:val="00D3297E"/>
    <w:rsid w:val="00DA3BD7"/>
    <w:rsid w:val="00DE0263"/>
    <w:rsid w:val="00DF03C6"/>
    <w:rsid w:val="00E56381"/>
    <w:rsid w:val="00EA41F1"/>
    <w:rsid w:val="00F16BDF"/>
    <w:rsid w:val="00F273D5"/>
    <w:rsid w:val="00F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6EA8F6-CE32-4D66-AAAB-616CD775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Arial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kw2">
    <w:name w:val="kw2"/>
    <w:basedOn w:val="Fuentedeprrafopredeter1"/>
  </w:style>
  <w:style w:type="character" w:customStyle="1" w:styleId="nu0">
    <w:name w:val="nu0"/>
    <w:basedOn w:val="Fuentedeprrafopredeter1"/>
  </w:style>
  <w:style w:type="character" w:customStyle="1" w:styleId="st0">
    <w:name w:val="st0"/>
    <w:basedOn w:val="Fuentedeprrafopredeter1"/>
  </w:style>
  <w:style w:type="character" w:customStyle="1" w:styleId="Textooriginal">
    <w:name w:val="Texto original"/>
    <w:rPr>
      <w:rFonts w:ascii="DejaVu Sans Mono" w:eastAsia="WenQuanYi Micro Hei" w:hAnsi="DejaVu Sans Mono" w:cs="DejaVu Sans Mono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24E9C"/>
    <w:pPr>
      <w:suppressAutoHyphens/>
      <w:autoSpaceDN w:val="0"/>
      <w:textAlignment w:val="baseline"/>
    </w:pPr>
    <w:rPr>
      <w:rFonts w:cs="Arial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24E9C"/>
    <w:pPr>
      <w:spacing w:before="280" w:after="28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Enunciados Java Script: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 Java Script:</dc:title>
  <dc:creator>Marian</dc:creator>
  <cp:lastModifiedBy>Cuenta Microsoft</cp:lastModifiedBy>
  <cp:revision>63</cp:revision>
  <cp:lastPrinted>1900-12-31T23:00:00Z</cp:lastPrinted>
  <dcterms:created xsi:type="dcterms:W3CDTF">2022-09-05T11:10:00Z</dcterms:created>
  <dcterms:modified xsi:type="dcterms:W3CDTF">2023-11-22T18:02:00Z</dcterms:modified>
</cp:coreProperties>
</file>